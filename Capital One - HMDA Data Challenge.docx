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B6" w:rsidRDefault="002E503C">
      <w:pPr>
        <w:spacing w:before="54"/>
        <w:ind w:left="289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HM</w:t>
      </w:r>
      <w:r>
        <w:rPr>
          <w:rFonts w:ascii="Arial" w:eastAsia="Arial" w:hAnsi="Arial" w:cs="Arial"/>
          <w:b/>
          <w:spacing w:val="3"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pacing w:val="2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 xml:space="preserve">a </w:t>
      </w:r>
      <w:r w:rsidR="003C7C9A">
        <w:rPr>
          <w:rFonts w:ascii="Arial" w:eastAsia="Arial" w:hAnsi="Arial" w:cs="Arial"/>
          <w:b/>
          <w:spacing w:val="1"/>
          <w:sz w:val="36"/>
          <w:szCs w:val="36"/>
        </w:rPr>
        <w:t>Project</w:t>
      </w:r>
    </w:p>
    <w:p w:rsidR="005265B6" w:rsidRDefault="005265B6">
      <w:pPr>
        <w:spacing w:before="6" w:line="120" w:lineRule="exact"/>
        <w:rPr>
          <w:sz w:val="12"/>
          <w:szCs w:val="12"/>
        </w:rPr>
      </w:pPr>
    </w:p>
    <w:p w:rsidR="005265B6" w:rsidRDefault="005265B6">
      <w:pPr>
        <w:spacing w:line="200" w:lineRule="exact"/>
      </w:pPr>
    </w:p>
    <w:p w:rsidR="005265B6" w:rsidRDefault="005265B6">
      <w:pPr>
        <w:spacing w:before="2" w:line="120" w:lineRule="exact"/>
        <w:rPr>
          <w:sz w:val="12"/>
          <w:szCs w:val="12"/>
        </w:rPr>
      </w:pPr>
    </w:p>
    <w:p w:rsidR="005265B6" w:rsidRDefault="005265B6">
      <w:pPr>
        <w:spacing w:line="200" w:lineRule="exact"/>
      </w:pPr>
    </w:p>
    <w:p w:rsidR="005265B6" w:rsidRDefault="002E503C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P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r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ob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l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em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Stat</w:t>
      </w:r>
      <w:r>
        <w:rPr>
          <w:rFonts w:ascii="Arial" w:eastAsia="Arial" w:hAnsi="Arial" w:cs="Arial"/>
          <w:b/>
          <w:spacing w:val="-3"/>
          <w:position w:val="-1"/>
          <w:sz w:val="28"/>
          <w:szCs w:val="28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m</w:t>
      </w:r>
      <w:r>
        <w:rPr>
          <w:rFonts w:ascii="Arial" w:eastAsia="Arial" w:hAnsi="Arial" w:cs="Arial"/>
          <w:b/>
          <w:spacing w:val="-3"/>
          <w:position w:val="-1"/>
          <w:sz w:val="28"/>
          <w:szCs w:val="28"/>
          <w:u w:val="thick" w:color="000000"/>
        </w:rPr>
        <w:t>e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t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a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 xml:space="preserve">d 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s</w:t>
      </w:r>
      <w:r>
        <w:rPr>
          <w:rFonts w:ascii="Arial" w:eastAsia="Arial" w:hAnsi="Arial" w:cs="Arial"/>
          <w:b/>
          <w:spacing w:val="-3"/>
          <w:position w:val="-1"/>
          <w:sz w:val="28"/>
          <w:szCs w:val="28"/>
          <w:u w:val="thick" w:color="000000"/>
        </w:rPr>
        <w:t>t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r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u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ct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o</w:t>
      </w:r>
      <w:r>
        <w:rPr>
          <w:rFonts w:ascii="Arial" w:eastAsia="Arial" w:hAnsi="Arial" w:cs="Arial"/>
          <w:b/>
          <w:spacing w:val="-4"/>
          <w:position w:val="-1"/>
          <w:sz w:val="28"/>
          <w:szCs w:val="28"/>
          <w:u w:val="thick" w:color="000000"/>
        </w:rPr>
        <w:t>n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s</w:t>
      </w:r>
    </w:p>
    <w:p w:rsidR="005265B6" w:rsidRDefault="005265B6">
      <w:pPr>
        <w:spacing w:before="17" w:line="280" w:lineRule="exact"/>
        <w:rPr>
          <w:sz w:val="28"/>
          <w:szCs w:val="28"/>
        </w:rPr>
      </w:pPr>
    </w:p>
    <w:p w:rsidR="005265B6" w:rsidRDefault="002E503C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Probl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 xml:space="preserve">m 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ta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nt</w:t>
      </w:r>
    </w:p>
    <w:p w:rsidR="005265B6" w:rsidRDefault="002E503C">
      <w:pPr>
        <w:spacing w:before="2"/>
        <w:ind w:left="100" w:right="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DC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has b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It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ket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n-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n’</w:t>
      </w:r>
      <w:r>
        <w:rPr>
          <w:rFonts w:ascii="Arial" w:eastAsia="Arial" w:hAnsi="Arial" w:cs="Arial"/>
          <w:sz w:val="22"/>
          <w:szCs w:val="22"/>
        </w:rPr>
        <w:t>s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5265B6" w:rsidRDefault="005265B6">
      <w:pPr>
        <w:spacing w:before="13" w:line="240" w:lineRule="exact"/>
        <w:rPr>
          <w:sz w:val="24"/>
          <w:szCs w:val="24"/>
        </w:rPr>
      </w:pPr>
    </w:p>
    <w:p w:rsidR="005265B6" w:rsidRDefault="002E503C">
      <w:pPr>
        <w:ind w:left="100" w:right="1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ards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ome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pub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each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across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supp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oli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(</w:t>
      </w:r>
      <w:hyperlink r:id="rId7">
        <w:r>
          <w:rPr>
            <w:rFonts w:ascii="Arial" w:eastAsia="Arial" w:hAnsi="Arial" w:cs="Arial"/>
            <w:color w:val="0000FF"/>
            <w:spacing w:val="-1"/>
            <w:sz w:val="22"/>
            <w:szCs w:val="22"/>
            <w:u w:val="single" w:color="0000FF"/>
          </w:rPr>
          <w:t>H</w:t>
        </w:r>
        <w:r>
          <w:rPr>
            <w:rFonts w:ascii="Arial" w:eastAsia="Arial" w:hAnsi="Arial" w:cs="Arial"/>
            <w:color w:val="0000FF"/>
            <w:spacing w:val="-4"/>
            <w:sz w:val="22"/>
            <w:szCs w:val="22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spacing w:val="-1"/>
            <w:sz w:val="22"/>
            <w:szCs w:val="22"/>
            <w:u w:val="single" w:color="0000FF"/>
          </w:rPr>
          <w:t>D</w:t>
        </w:r>
        <w:r>
          <w:rPr>
            <w:rFonts w:ascii="Arial" w:eastAsia="Arial" w:hAnsi="Arial" w:cs="Arial"/>
            <w:color w:val="0000FF"/>
            <w:sz w:val="22"/>
            <w:szCs w:val="22"/>
            <w:u w:val="single" w:color="0000FF"/>
          </w:rPr>
          <w:t xml:space="preserve">A </w:t>
        </w:r>
        <w:r>
          <w:rPr>
            <w:rFonts w:ascii="Arial" w:eastAsia="Arial" w:hAnsi="Arial" w:cs="Arial"/>
            <w:color w:val="0000FF"/>
            <w:spacing w:val="-1"/>
            <w:sz w:val="22"/>
            <w:szCs w:val="22"/>
            <w:u w:val="single" w:color="0000FF"/>
          </w:rPr>
          <w:t>Hi</w:t>
        </w:r>
        <w:r>
          <w:rPr>
            <w:rFonts w:ascii="Arial" w:eastAsia="Arial" w:hAnsi="Arial" w:cs="Arial"/>
            <w:color w:val="0000FF"/>
            <w:sz w:val="22"/>
            <w:szCs w:val="22"/>
            <w:u w:val="single" w:color="0000FF"/>
          </w:rPr>
          <w:t>s</w:t>
        </w:r>
        <w:r>
          <w:rPr>
            <w:rFonts w:ascii="Arial" w:eastAsia="Arial" w:hAnsi="Arial" w:cs="Arial"/>
            <w:color w:val="0000FF"/>
            <w:spacing w:val="1"/>
            <w:sz w:val="22"/>
            <w:szCs w:val="22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z w:val="22"/>
            <w:szCs w:val="22"/>
            <w:u w:val="single" w:color="0000FF"/>
          </w:rPr>
          <w:t>or</w:t>
        </w:r>
        <w:r>
          <w:rPr>
            <w:rFonts w:ascii="Arial" w:eastAsia="Arial" w:hAnsi="Arial" w:cs="Arial"/>
            <w:color w:val="0000FF"/>
            <w:spacing w:val="-1"/>
            <w:sz w:val="22"/>
            <w:szCs w:val="22"/>
            <w:u w:val="single" w:color="0000FF"/>
          </w:rPr>
          <w:t>y</w:t>
        </w:r>
        <w:r>
          <w:rPr>
            <w:rFonts w:ascii="Arial" w:eastAsia="Arial" w:hAnsi="Arial" w:cs="Arial"/>
            <w:color w:val="000000"/>
            <w:spacing w:val="1"/>
            <w:sz w:val="22"/>
            <w:szCs w:val="22"/>
          </w:rPr>
          <w:t>)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and 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 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v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000000"/>
          <w:sz w:val="22"/>
          <w:szCs w:val="22"/>
        </w:rPr>
        <w:t>u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>b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000000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as a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so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>ce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000000"/>
          <w:sz w:val="22"/>
          <w:szCs w:val="22"/>
        </w:rPr>
        <w:t>f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000000"/>
          <w:spacing w:val="3"/>
          <w:sz w:val="22"/>
          <w:szCs w:val="22"/>
        </w:rPr>
        <w:t>f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000000"/>
          <w:sz w:val="22"/>
          <w:szCs w:val="22"/>
        </w:rPr>
        <w:t>ati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o</w:t>
      </w:r>
      <w:r>
        <w:rPr>
          <w:rFonts w:ascii="Arial" w:eastAsia="Arial" w:hAnsi="Arial" w:cs="Arial"/>
          <w:color w:val="000000"/>
          <w:sz w:val="22"/>
          <w:szCs w:val="22"/>
        </w:rPr>
        <w:t>n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b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 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z w:val="22"/>
          <w:szCs w:val="22"/>
        </w:rPr>
        <w:t>he</w:t>
      </w:r>
      <w:r>
        <w:rPr>
          <w:rFonts w:ascii="Arial" w:eastAsia="Arial" w:hAnsi="Arial" w:cs="Arial"/>
          <w:color w:val="00000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k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5265B6" w:rsidRDefault="005265B6">
      <w:pPr>
        <w:spacing w:before="13" w:line="240" w:lineRule="exact"/>
        <w:rPr>
          <w:sz w:val="24"/>
          <w:szCs w:val="24"/>
        </w:rPr>
      </w:pPr>
    </w:p>
    <w:p w:rsidR="005265B6" w:rsidRDefault="002E503C">
      <w:pPr>
        <w:ind w:left="100" w:right="8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 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bu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uct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;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p und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”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u’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so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u’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ot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t,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ork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5265B6" w:rsidRDefault="005265B6">
      <w:pPr>
        <w:spacing w:before="9" w:line="240" w:lineRule="exact"/>
        <w:rPr>
          <w:sz w:val="24"/>
          <w:szCs w:val="24"/>
        </w:rPr>
      </w:pPr>
    </w:p>
    <w:p w:rsidR="005265B6" w:rsidRDefault="002E503C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tructions</w:t>
      </w:r>
    </w:p>
    <w:p w:rsidR="005265B6" w:rsidRDefault="002E503C">
      <w:pPr>
        <w:spacing w:before="2"/>
        <w:ind w:left="100" w:right="510"/>
        <w:rPr>
          <w:rFonts w:ascii="Arial" w:eastAsia="Arial" w:hAnsi="Arial" w:cs="Arial"/>
          <w:sz w:val="22"/>
          <w:szCs w:val="22"/>
        </w:rPr>
        <w:sectPr w:rsidR="005265B6">
          <w:footerReference w:type="default" r:id="rId8"/>
          <w:pgSz w:w="12240" w:h="15840"/>
          <w:pgMar w:top="1380" w:right="1360" w:bottom="280" w:left="1340" w:header="0" w:footer="745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“r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”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 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5265B6" w:rsidRDefault="005265B6">
      <w:pPr>
        <w:spacing w:before="7" w:line="160" w:lineRule="exact"/>
        <w:rPr>
          <w:sz w:val="17"/>
          <w:szCs w:val="17"/>
        </w:rPr>
      </w:pPr>
    </w:p>
    <w:p w:rsidR="005265B6" w:rsidRDefault="002E503C">
      <w:pPr>
        <w:spacing w:before="32"/>
        <w:ind w:left="100" w:right="1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show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u’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ot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product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on.</w:t>
      </w:r>
    </w:p>
    <w:p w:rsidR="005265B6" w:rsidRDefault="002E503C">
      <w:pPr>
        <w:spacing w:line="240" w:lineRule="exact"/>
        <w:ind w:left="424" w:right="36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mun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5265B6" w:rsidRDefault="002E503C">
      <w:pPr>
        <w:spacing w:before="4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u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</w:p>
    <w:p w:rsidR="005265B6" w:rsidRDefault="002E503C">
      <w:pPr>
        <w:spacing w:before="3" w:line="240" w:lineRule="exact"/>
        <w:ind w:left="1540" w:right="7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 ass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1"/>
          <w:sz w:val="22"/>
          <w:szCs w:val="22"/>
        </w:rPr>
        <w:t>e”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</w:p>
    <w:p w:rsidR="005265B6" w:rsidRDefault="002E503C">
      <w:pPr>
        <w:spacing w:before="2" w:line="240" w:lineRule="exact"/>
        <w:ind w:left="1180" w:right="3672"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 xml:space="preserve">”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groups b.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s:</w:t>
      </w:r>
    </w:p>
    <w:p w:rsidR="005265B6" w:rsidRDefault="002E503C">
      <w:pPr>
        <w:spacing w:before="13" w:line="260" w:lineRule="exact"/>
        <w:ind w:left="1720" w:right="71" w:hanging="180"/>
        <w:rPr>
          <w:rFonts w:ascii="Arial" w:eastAsia="Arial" w:hAnsi="Arial" w:cs="Arial"/>
          <w:sz w:val="22"/>
          <w:szCs w:val="22"/>
        </w:rPr>
      </w:pPr>
      <w:r>
        <w:rPr>
          <w:spacing w:val="23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h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_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z w:val="22"/>
          <w:szCs w:val="22"/>
        </w:rPr>
        <w:t>t</w:t>
      </w:r>
      <w:r>
        <w:rPr>
          <w:rFonts w:ascii="Consolas" w:eastAsia="Consolas" w:hAnsi="Consolas" w:cs="Consolas"/>
          <w:spacing w:val="-1"/>
          <w:sz w:val="22"/>
          <w:szCs w:val="22"/>
        </w:rPr>
        <w:t>(</w:t>
      </w:r>
      <w:r>
        <w:rPr>
          <w:rFonts w:ascii="Consolas" w:eastAsia="Consolas" w:hAnsi="Consolas" w:cs="Consolas"/>
          <w:sz w:val="22"/>
          <w:szCs w:val="22"/>
        </w:rPr>
        <w:t>)</w:t>
      </w:r>
      <w:r>
        <w:rPr>
          <w:rFonts w:ascii="Consolas" w:eastAsia="Consolas" w:hAnsi="Consolas" w:cs="Consolas"/>
          <w:spacing w:val="-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H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 a.</w:t>
      </w:r>
    </w:p>
    <w:p w:rsidR="005265B6" w:rsidRDefault="002E503C">
      <w:pPr>
        <w:spacing w:before="9" w:line="260" w:lineRule="exact"/>
        <w:ind w:left="1720" w:right="384" w:hanging="180"/>
        <w:rPr>
          <w:rFonts w:ascii="Arial" w:eastAsia="Arial" w:hAnsi="Arial" w:cs="Arial"/>
          <w:sz w:val="22"/>
          <w:szCs w:val="22"/>
        </w:rPr>
      </w:pPr>
      <w:r>
        <w:rPr>
          <w:spacing w:val="23"/>
          <w:sz w:val="22"/>
          <w:szCs w:val="22"/>
        </w:rPr>
        <w:t xml:space="preserve"> </w:t>
      </w:r>
      <w:r>
        <w:rPr>
          <w:rFonts w:ascii="Consolas" w:eastAsia="Consolas" w:hAnsi="Consolas" w:cs="Consolas"/>
          <w:spacing w:val="1"/>
          <w:sz w:val="22"/>
          <w:szCs w:val="22"/>
        </w:rPr>
        <w:t>h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d</w:t>
      </w:r>
      <w:r>
        <w:rPr>
          <w:rFonts w:ascii="Consolas" w:eastAsia="Consolas" w:hAnsi="Consolas" w:cs="Consolas"/>
          <w:spacing w:val="-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_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1"/>
          <w:sz w:val="22"/>
          <w:szCs w:val="22"/>
        </w:rPr>
        <w:t>o</w:t>
      </w:r>
      <w:r>
        <w:rPr>
          <w:rFonts w:ascii="Consolas" w:eastAsia="Consolas" w:hAnsi="Consolas" w:cs="Consolas"/>
          <w:spacing w:val="1"/>
          <w:sz w:val="22"/>
          <w:szCs w:val="22"/>
        </w:rPr>
        <w:t>_</w:t>
      </w:r>
      <w:r>
        <w:rPr>
          <w:rFonts w:ascii="Consolas" w:eastAsia="Consolas" w:hAnsi="Consolas" w:cs="Consolas"/>
          <w:spacing w:val="-2"/>
          <w:sz w:val="22"/>
          <w:szCs w:val="22"/>
        </w:rPr>
        <w:t>js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z w:val="22"/>
          <w:szCs w:val="22"/>
        </w:rPr>
        <w:t>n</w:t>
      </w:r>
      <w:r>
        <w:rPr>
          <w:rFonts w:ascii="Consolas" w:eastAsia="Consolas" w:hAnsi="Consolas" w:cs="Consolas"/>
          <w:spacing w:val="1"/>
          <w:sz w:val="22"/>
          <w:szCs w:val="22"/>
        </w:rPr>
        <w:t>(</w:t>
      </w:r>
      <w:r>
        <w:rPr>
          <w:rFonts w:ascii="Consolas" w:eastAsia="Consolas" w:hAnsi="Consolas" w:cs="Consolas"/>
          <w:spacing w:val="-2"/>
          <w:sz w:val="22"/>
          <w:szCs w:val="22"/>
        </w:rPr>
        <w:t>da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z w:val="22"/>
          <w:szCs w:val="22"/>
        </w:rPr>
        <w:t xml:space="preserve">, </w:t>
      </w:r>
      <w:r>
        <w:rPr>
          <w:rFonts w:ascii="Consolas" w:eastAsia="Consolas" w:hAnsi="Consolas" w:cs="Consolas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spacing w:val="-1"/>
          <w:sz w:val="22"/>
          <w:szCs w:val="22"/>
        </w:rPr>
        <w:t>es</w:t>
      </w:r>
      <w:r>
        <w:rPr>
          <w:rFonts w:ascii="Consolas" w:eastAsia="Consolas" w:hAnsi="Consolas" w:cs="Consolas"/>
          <w:sz w:val="22"/>
          <w:szCs w:val="22"/>
        </w:rPr>
        <w:t xml:space="preserve">, 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on</w:t>
      </w:r>
      <w:r>
        <w:rPr>
          <w:rFonts w:ascii="Consolas" w:eastAsia="Consolas" w:hAnsi="Consolas" w:cs="Consolas"/>
          <w:spacing w:val="1"/>
          <w:sz w:val="22"/>
          <w:szCs w:val="22"/>
        </w:rPr>
        <w:t>v</w:t>
      </w:r>
      <w:r>
        <w:rPr>
          <w:rFonts w:ascii="Consolas" w:eastAsia="Consolas" w:hAnsi="Consolas" w:cs="Consolas"/>
          <w:spacing w:val="-2"/>
          <w:sz w:val="22"/>
          <w:szCs w:val="22"/>
        </w:rPr>
        <w:t>e</w:t>
      </w:r>
      <w:r>
        <w:rPr>
          <w:rFonts w:ascii="Consolas" w:eastAsia="Consolas" w:hAnsi="Consolas" w:cs="Consolas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spacing w:val="-2"/>
          <w:sz w:val="22"/>
          <w:szCs w:val="22"/>
        </w:rPr>
        <w:t>ti</w:t>
      </w:r>
      <w:r>
        <w:rPr>
          <w:rFonts w:ascii="Consolas" w:eastAsia="Consolas" w:hAnsi="Consolas" w:cs="Consolas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spacing w:val="-2"/>
          <w:sz w:val="22"/>
          <w:szCs w:val="22"/>
        </w:rPr>
        <w:t>l_</w:t>
      </w:r>
      <w:r>
        <w:rPr>
          <w:rFonts w:ascii="Consolas" w:eastAsia="Consolas" w:hAnsi="Consolas" w:cs="Consolas"/>
          <w:spacing w:val="1"/>
          <w:sz w:val="22"/>
          <w:szCs w:val="22"/>
        </w:rPr>
        <w:t>c</w:t>
      </w:r>
      <w:r>
        <w:rPr>
          <w:rFonts w:ascii="Consolas" w:eastAsia="Consolas" w:hAnsi="Consolas" w:cs="Consolas"/>
          <w:spacing w:val="-2"/>
          <w:sz w:val="22"/>
          <w:szCs w:val="22"/>
        </w:rPr>
        <w:t>o</w:t>
      </w:r>
      <w:r>
        <w:rPr>
          <w:rFonts w:ascii="Consolas" w:eastAsia="Consolas" w:hAnsi="Consolas" w:cs="Consolas"/>
          <w:spacing w:val="1"/>
          <w:sz w:val="22"/>
          <w:szCs w:val="22"/>
        </w:rPr>
        <w:t>n</w:t>
      </w:r>
      <w:r>
        <w:rPr>
          <w:rFonts w:ascii="Consolas" w:eastAsia="Consolas" w:hAnsi="Consolas" w:cs="Consolas"/>
          <w:spacing w:val="-2"/>
          <w:sz w:val="22"/>
          <w:szCs w:val="22"/>
        </w:rPr>
        <w:t>fo</w:t>
      </w:r>
      <w:r>
        <w:rPr>
          <w:rFonts w:ascii="Consolas" w:eastAsia="Consolas" w:hAnsi="Consolas" w:cs="Consolas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spacing w:val="-2"/>
          <w:sz w:val="22"/>
          <w:szCs w:val="22"/>
        </w:rPr>
        <w:t>m</w:t>
      </w:r>
      <w:r>
        <w:rPr>
          <w:rFonts w:ascii="Consolas" w:eastAsia="Consolas" w:hAnsi="Consolas" w:cs="Consolas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spacing w:val="3"/>
          <w:sz w:val="22"/>
          <w:szCs w:val="22"/>
        </w:rPr>
        <w:t>g</w:t>
      </w:r>
      <w:r>
        <w:rPr>
          <w:rFonts w:ascii="Consolas" w:eastAsia="Consolas" w:hAnsi="Consolas" w:cs="Consolas"/>
          <w:sz w:val="22"/>
          <w:szCs w:val="22"/>
        </w:rPr>
        <w:t>)</w:t>
      </w:r>
      <w:r>
        <w:rPr>
          <w:rFonts w:ascii="Consolas" w:eastAsia="Consolas" w:hAnsi="Consolas" w:cs="Consolas"/>
          <w:spacing w:val="-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k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product 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oth</w:t>
      </w:r>
    </w:p>
    <w:p w:rsidR="005265B6" w:rsidRDefault="002E503C">
      <w:pPr>
        <w:spacing w:line="240" w:lineRule="exact"/>
        <w:ind w:left="1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</w:p>
    <w:p w:rsidR="005265B6" w:rsidRDefault="002E503C">
      <w:pPr>
        <w:spacing w:line="240" w:lineRule="exact"/>
        <w:ind w:left="1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 if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u’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</w:p>
    <w:p w:rsidR="005265B6" w:rsidRDefault="002E503C">
      <w:pPr>
        <w:spacing w:before="2" w:line="240" w:lineRule="exact"/>
        <w:ind w:left="820" w:right="39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al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 xml:space="preserve">a is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>l 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und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 he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</w:p>
    <w:p w:rsidR="005265B6" w:rsidRDefault="002E503C">
      <w:pPr>
        <w:spacing w:line="240" w:lineRule="exact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_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_</w:t>
      </w:r>
      <w:r>
        <w:rPr>
          <w:rFonts w:ascii="Arial" w:eastAsia="Arial" w:hAnsi="Arial" w:cs="Arial"/>
          <w:i/>
          <w:spacing w:val="-1"/>
          <w:sz w:val="22"/>
          <w:szCs w:val="22"/>
        </w:rPr>
        <w:t>0</w:t>
      </w:r>
      <w:r>
        <w:rPr>
          <w:rFonts w:ascii="Arial" w:eastAsia="Arial" w:hAnsi="Arial" w:cs="Arial"/>
          <w:i/>
          <w:sz w:val="22"/>
          <w:szCs w:val="22"/>
        </w:rPr>
        <w:t>00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</w:p>
    <w:p w:rsidR="005265B6" w:rsidRDefault="002E503C">
      <w:pPr>
        <w:spacing w:before="1"/>
        <w:ind w:left="1540" w:right="53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nt_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am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desc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or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 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5265B6" w:rsidRDefault="002E503C">
      <w:pPr>
        <w:spacing w:before="3" w:line="240" w:lineRule="exact"/>
        <w:ind w:left="1540" w:right="48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</w:p>
    <w:p w:rsidR="005265B6" w:rsidRDefault="002E503C">
      <w:pPr>
        <w:spacing w:before="2" w:line="240" w:lineRule="exact"/>
        <w:ind w:left="1540" w:right="139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c.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ns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as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n-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son</w:t>
      </w:r>
    </w:p>
    <w:p w:rsidR="005265B6" w:rsidRDefault="002E503C">
      <w:pPr>
        <w:spacing w:line="240" w:lineRule="exact"/>
        <w:ind w:left="424" w:right="51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 xml:space="preserve">t a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al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20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</w:p>
    <w:p w:rsidR="005265B6" w:rsidRDefault="002E503C">
      <w:pPr>
        <w:spacing w:before="1"/>
        <w:ind w:left="820" w:right="6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as and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u’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arne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i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 some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 xml:space="preserve">ots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d </w:t>
      </w:r>
      <w:r>
        <w:rPr>
          <w:rFonts w:ascii="Arial" w:eastAsia="Arial" w:hAnsi="Arial" w:cs="Arial"/>
          <w:i/>
          <w:spacing w:val="-1"/>
          <w:sz w:val="22"/>
          <w:szCs w:val="22"/>
        </w:rPr>
        <w:t>f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om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yo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;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fr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exte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so</w:t>
      </w:r>
      <w:r>
        <w:rPr>
          <w:rFonts w:ascii="Arial" w:eastAsia="Arial" w:hAnsi="Arial" w:cs="Arial"/>
          <w:i/>
          <w:spacing w:val="-2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are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i/>
          <w:sz w:val="22"/>
          <w:szCs w:val="22"/>
        </w:rPr>
        <w:t>ke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xcel 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au</w:t>
      </w:r>
    </w:p>
    <w:p w:rsidR="005265B6" w:rsidRDefault="002E503C">
      <w:pPr>
        <w:spacing w:before="1" w:line="240" w:lineRule="exact"/>
        <w:ind w:left="1540" w:right="106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h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new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graphy</w:t>
      </w:r>
    </w:p>
    <w:p w:rsidR="005265B6" w:rsidRDefault="002E503C">
      <w:pPr>
        <w:spacing w:line="240" w:lineRule="exact"/>
        <w:ind w:left="1144" w:right="111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  <w:u w:val="single" w:color="000000"/>
        </w:rPr>
        <w:t>m</w:t>
      </w:r>
      <w:r>
        <w:rPr>
          <w:rFonts w:ascii="Arial" w:eastAsia="Arial" w:hAnsi="Arial" w:cs="Arial"/>
          <w:sz w:val="22"/>
          <w:szCs w:val="22"/>
          <w:u w:val="single" w:color="000000"/>
        </w:rPr>
        <w:t>a</w:t>
      </w:r>
      <w:r>
        <w:rPr>
          <w:rFonts w:ascii="Arial" w:eastAsia="Arial" w:hAnsi="Arial" w:cs="Arial"/>
          <w:spacing w:val="-2"/>
          <w:sz w:val="22"/>
          <w:szCs w:val="22"/>
          <w:u w:val="single" w:color="000000"/>
        </w:rPr>
        <w:t>r</w:t>
      </w:r>
      <w:r>
        <w:rPr>
          <w:rFonts w:ascii="Arial" w:eastAsia="Arial" w:hAnsi="Arial" w:cs="Arial"/>
          <w:spacing w:val="2"/>
          <w:sz w:val="22"/>
          <w:szCs w:val="22"/>
          <w:u w:val="single" w:color="000000"/>
        </w:rPr>
        <w:t>k</w:t>
      </w:r>
      <w:r>
        <w:rPr>
          <w:rFonts w:ascii="Arial" w:eastAsia="Arial" w:hAnsi="Arial" w:cs="Arial"/>
          <w:spacing w:val="-3"/>
          <w:sz w:val="22"/>
          <w:szCs w:val="22"/>
          <w:u w:val="single" w:color="000000"/>
        </w:rPr>
        <w:t>e</w:t>
      </w:r>
      <w:r>
        <w:rPr>
          <w:rFonts w:ascii="Arial" w:eastAsia="Arial" w:hAnsi="Arial" w:cs="Arial"/>
          <w:sz w:val="22"/>
          <w:szCs w:val="22"/>
          <w:u w:val="single" w:color="000000"/>
        </w:rPr>
        <w:t>t</w:t>
      </w:r>
      <w:r>
        <w:rPr>
          <w:rFonts w:ascii="Arial" w:eastAsia="Arial" w:hAnsi="Arial" w:cs="Arial"/>
          <w:spacing w:val="2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sz w:val="22"/>
          <w:szCs w:val="22"/>
          <w:u w:val="single" w:color="000000"/>
        </w:rPr>
        <w:t>s</w:t>
      </w:r>
      <w:r>
        <w:rPr>
          <w:rFonts w:ascii="Arial" w:eastAsia="Arial" w:hAnsi="Arial" w:cs="Arial"/>
          <w:spacing w:val="-1"/>
          <w:sz w:val="22"/>
          <w:szCs w:val="22"/>
          <w:u w:val="single" w:color="000000"/>
        </w:rPr>
        <w:t>i</w:t>
      </w:r>
      <w:r>
        <w:rPr>
          <w:rFonts w:ascii="Arial" w:eastAsia="Arial" w:hAnsi="Arial" w:cs="Arial"/>
          <w:spacing w:val="-2"/>
          <w:sz w:val="22"/>
          <w:szCs w:val="22"/>
          <w:u w:val="single" w:color="000000"/>
        </w:rPr>
        <w:t>z</w:t>
      </w:r>
      <w:r>
        <w:rPr>
          <w:rFonts w:ascii="Arial" w:eastAsia="Arial" w:hAnsi="Arial" w:cs="Arial"/>
          <w:sz w:val="22"/>
          <w:szCs w:val="22"/>
          <w:u w:val="single" w:color="000000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; 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bus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</w:p>
    <w:p w:rsidR="005265B6" w:rsidRDefault="002E503C">
      <w:pPr>
        <w:spacing w:before="6" w:line="240" w:lineRule="exact"/>
        <w:ind w:left="1540" w:right="19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 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 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 need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</w:p>
    <w:p w:rsidR="005265B6" w:rsidRDefault="002E503C">
      <w:pPr>
        <w:spacing w:line="240" w:lineRule="exact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c.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</w:p>
    <w:p w:rsidR="005265B6" w:rsidRDefault="002E503C">
      <w:pPr>
        <w:spacing w:before="2" w:line="240" w:lineRule="exact"/>
        <w:ind w:left="820" w:right="16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steps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3?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step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!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our curi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alit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ssu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s?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im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</w:p>
    <w:p w:rsidR="005265B6" w:rsidRDefault="002E503C">
      <w:pPr>
        <w:spacing w:line="240" w:lineRule="exact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product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se.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</w:p>
    <w:p w:rsidR="005265B6" w:rsidRDefault="002E503C">
      <w:pPr>
        <w:spacing w:line="240" w:lineRule="exact"/>
        <w:ind w:left="8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s”</w:t>
      </w:r>
      <w:r>
        <w:rPr>
          <w:rFonts w:ascii="Arial" w:eastAsia="Arial" w:hAnsi="Arial" w:cs="Arial"/>
          <w:sz w:val="22"/>
          <w:szCs w:val="22"/>
        </w:rPr>
        <w:t>:</w:t>
      </w:r>
    </w:p>
    <w:p w:rsidR="005265B6" w:rsidRDefault="002E503C">
      <w:pPr>
        <w:tabs>
          <w:tab w:val="left" w:pos="1540"/>
        </w:tabs>
        <w:spacing w:before="1"/>
        <w:ind w:left="1540" w:right="177" w:hanging="360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Arial" w:eastAsia="Arial" w:hAnsi="Arial" w:cs="Arial"/>
          <w:i/>
          <w:spacing w:val="3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 xml:space="preserve">at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q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as 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ve?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z w:val="22"/>
          <w:szCs w:val="22"/>
        </w:rPr>
        <w:t>e.</w:t>
      </w:r>
      <w:r>
        <w:rPr>
          <w:rFonts w:ascii="Arial" w:eastAsia="Arial" w:hAnsi="Arial" w:cs="Arial"/>
          <w:i/>
          <w:spacing w:val="-2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 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 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</w:p>
    <w:p w:rsidR="005265B6" w:rsidRDefault="002E503C">
      <w:pPr>
        <w:tabs>
          <w:tab w:val="left" w:pos="1540"/>
        </w:tabs>
        <w:spacing w:before="16" w:line="240" w:lineRule="exact"/>
        <w:ind w:left="1540" w:right="227" w:hanging="360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4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ecti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n,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f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e?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ns, </w:t>
      </w:r>
      <w:r>
        <w:rPr>
          <w:rFonts w:ascii="Arial" w:eastAsia="Arial" w:hAnsi="Arial" w:cs="Arial"/>
          <w:i/>
          <w:sz w:val="22"/>
          <w:szCs w:val="22"/>
        </w:rPr>
        <w:t>e.</w:t>
      </w:r>
      <w:r>
        <w:rPr>
          <w:rFonts w:ascii="Arial" w:eastAsia="Arial" w:hAnsi="Arial" w:cs="Arial"/>
          <w:i/>
          <w:spacing w:val="-2"/>
          <w:sz w:val="22"/>
          <w:szCs w:val="22"/>
        </w:rPr>
        <w:t>g</w:t>
      </w:r>
      <w:r>
        <w:rPr>
          <w:rFonts w:ascii="Arial" w:eastAsia="Arial" w:hAnsi="Arial" w:cs="Arial"/>
          <w:i/>
          <w:spacing w:val="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graph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ket</w:t>
      </w:r>
    </w:p>
    <w:p w:rsidR="005265B6" w:rsidRDefault="002E503C">
      <w:pPr>
        <w:spacing w:line="240" w:lineRule="exact"/>
        <w:ind w:left="1540" w:right="644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produ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</w:p>
    <w:p w:rsidR="005265B6" w:rsidRDefault="002E503C">
      <w:pPr>
        <w:tabs>
          <w:tab w:val="left" w:pos="1540"/>
        </w:tabs>
        <w:spacing w:before="1"/>
        <w:ind w:left="1540" w:right="114" w:hanging="360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Arial" w:eastAsia="Arial" w:hAnsi="Arial" w:cs="Arial"/>
          <w:i/>
          <w:spacing w:val="1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 had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ep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oric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l 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a?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etadata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 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on. </w:t>
      </w:r>
      <w:r>
        <w:rPr>
          <w:rFonts w:ascii="Arial" w:eastAsia="Arial" w:hAnsi="Arial" w:cs="Arial"/>
          <w:spacing w:val="-1"/>
          <w:sz w:val="22"/>
          <w:szCs w:val="22"/>
        </w:rPr>
        <w:t>Of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 ch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z w:val="22"/>
          <w:szCs w:val="22"/>
        </w:rPr>
        <w:t>e.</w:t>
      </w:r>
      <w:r>
        <w:rPr>
          <w:rFonts w:ascii="Arial" w:eastAsia="Arial" w:hAnsi="Arial" w:cs="Arial"/>
          <w:i/>
          <w:spacing w:val="-2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us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</w:p>
    <w:p w:rsidR="005265B6" w:rsidRDefault="002E503C">
      <w:pPr>
        <w:spacing w:line="240" w:lineRule="exact"/>
        <w:ind w:left="1540" w:right="4404"/>
        <w:jc w:val="both"/>
        <w:rPr>
          <w:rFonts w:ascii="Arial" w:eastAsia="Arial" w:hAnsi="Arial" w:cs="Arial"/>
          <w:sz w:val="22"/>
          <w:szCs w:val="22"/>
        </w:rPr>
        <w:sectPr w:rsidR="005265B6">
          <w:pgSz w:w="12240" w:h="15840"/>
          <w:pgMar w:top="1480" w:right="1340" w:bottom="280" w:left="1340" w:header="0" w:footer="745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ds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)</w:t>
      </w:r>
    </w:p>
    <w:p w:rsidR="005265B6" w:rsidRDefault="002E503C">
      <w:pPr>
        <w:tabs>
          <w:tab w:val="left" w:pos="1540"/>
        </w:tabs>
        <w:spacing w:before="57"/>
        <w:ind w:left="1540" w:right="423" w:hanging="360"/>
        <w:rPr>
          <w:rFonts w:ascii="Arial" w:eastAsia="Arial" w:hAnsi="Arial" w:cs="Arial"/>
          <w:sz w:val="22"/>
          <w:szCs w:val="22"/>
        </w:rPr>
        <w:sectPr w:rsidR="005265B6">
          <w:pgSz w:w="12240" w:h="15840"/>
          <w:pgMar w:top="1380" w:right="1720" w:bottom="280" w:left="1340" w:header="0" w:footer="745" w:gutter="0"/>
          <w:cols w:space="720"/>
        </w:sectPr>
      </w:pPr>
      <w:r>
        <w:rPr>
          <w:sz w:val="22"/>
          <w:szCs w:val="22"/>
        </w:rPr>
        <w:lastRenderedPageBreak/>
        <w:tab/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a #</w:t>
      </w:r>
      <w:r>
        <w:rPr>
          <w:rFonts w:ascii="Arial" w:eastAsia="Arial" w:hAnsi="Arial" w:cs="Arial"/>
          <w:i/>
          <w:spacing w:val="-2"/>
          <w:sz w:val="22"/>
          <w:szCs w:val="22"/>
        </w:rPr>
        <w:t>4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nt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4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ays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, can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ork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e?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 sh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compe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hy</w:t>
      </w:r>
    </w:p>
    <w:p w:rsidR="005265B6" w:rsidRDefault="002E503C" w:rsidP="003C7C9A">
      <w:pPr>
        <w:spacing w:before="56" w:line="300" w:lineRule="exac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lastRenderedPageBreak/>
        <w:t>D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ata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a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 xml:space="preserve">d 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Too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l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s</w:t>
      </w:r>
    </w:p>
    <w:p w:rsidR="005265B6" w:rsidRDefault="005265B6">
      <w:pPr>
        <w:spacing w:before="9" w:line="220" w:lineRule="exact"/>
        <w:rPr>
          <w:sz w:val="22"/>
          <w:szCs w:val="22"/>
        </w:rPr>
      </w:pPr>
    </w:p>
    <w:p w:rsidR="005265B6" w:rsidRDefault="002E503C">
      <w:pPr>
        <w:spacing w:before="32"/>
        <w:ind w:left="100" w:right="18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se 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 l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ns</w:t>
      </w:r>
      <w:r>
        <w:rPr>
          <w:rFonts w:ascii="Arial" w:eastAsia="Arial" w:hAnsi="Arial" w:cs="Arial"/>
          <w:i/>
          <w:spacing w:val="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fr</w:t>
      </w:r>
      <w:r>
        <w:rPr>
          <w:rFonts w:ascii="Arial" w:eastAsia="Arial" w:hAnsi="Arial" w:cs="Arial"/>
          <w:i/>
          <w:sz w:val="22"/>
          <w:szCs w:val="22"/>
        </w:rPr>
        <w:t>ee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al 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or p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ccess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>l n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t be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cce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ed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 xml:space="preserve">ess 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f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 or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ot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pi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al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 sa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d so</w:t>
      </w:r>
      <w:r>
        <w:rPr>
          <w:rFonts w:ascii="Arial" w:eastAsia="Arial" w:hAnsi="Arial" w:cs="Arial"/>
          <w:i/>
          <w:spacing w:val="-1"/>
          <w:sz w:val="22"/>
          <w:szCs w:val="22"/>
        </w:rPr>
        <w:t>f</w:t>
      </w:r>
      <w:r>
        <w:rPr>
          <w:rFonts w:ascii="Arial" w:eastAsia="Arial" w:hAnsi="Arial" w:cs="Arial"/>
          <w:i/>
          <w:spacing w:val="1"/>
          <w:sz w:val="22"/>
          <w:szCs w:val="22"/>
        </w:rPr>
        <w:t>tw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ex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ce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so</w:t>
      </w:r>
      <w:r>
        <w:rPr>
          <w:rFonts w:ascii="Arial" w:eastAsia="Arial" w:hAnsi="Arial" w:cs="Arial"/>
          <w:i/>
          <w:spacing w:val="-2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are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ce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bl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2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r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 ch</w:t>
      </w:r>
      <w:r>
        <w:rPr>
          <w:rFonts w:ascii="Arial" w:eastAsia="Arial" w:hAnsi="Arial" w:cs="Arial"/>
          <w:i/>
          <w:spacing w:val="-1"/>
          <w:sz w:val="22"/>
          <w:szCs w:val="22"/>
        </w:rPr>
        <w:t>all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e S</w:t>
      </w:r>
      <w:r>
        <w:rPr>
          <w:rFonts w:ascii="Arial" w:eastAsia="Arial" w:hAnsi="Arial" w:cs="Arial"/>
          <w:i/>
          <w:spacing w:val="-1"/>
          <w:sz w:val="22"/>
          <w:szCs w:val="22"/>
        </w:rPr>
        <w:t>AS</w:t>
      </w:r>
      <w:r>
        <w:rPr>
          <w:rFonts w:ascii="Arial" w:eastAsia="Arial" w:hAnsi="Arial" w:cs="Arial"/>
          <w:i/>
          <w:sz w:val="22"/>
          <w:szCs w:val="22"/>
        </w:rPr>
        <w:t>, T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u,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E</w:t>
      </w:r>
      <w:r>
        <w:rPr>
          <w:rFonts w:ascii="Arial" w:eastAsia="Arial" w:hAnsi="Arial" w:cs="Arial"/>
          <w:i/>
          <w:spacing w:val="-3"/>
          <w:sz w:val="22"/>
          <w:szCs w:val="22"/>
        </w:rPr>
        <w:t>x</w:t>
      </w:r>
      <w:r>
        <w:rPr>
          <w:rFonts w:ascii="Arial" w:eastAsia="Arial" w:hAnsi="Arial" w:cs="Arial"/>
          <w:i/>
          <w:sz w:val="22"/>
          <w:szCs w:val="22"/>
        </w:rPr>
        <w:t>ce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e by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l 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ca</w:t>
      </w:r>
      <w:r>
        <w:rPr>
          <w:rFonts w:ascii="Arial" w:eastAsia="Arial" w:hAnsi="Arial" w:cs="Arial"/>
          <w:i/>
          <w:spacing w:val="-1"/>
          <w:sz w:val="22"/>
          <w:szCs w:val="22"/>
        </w:rPr>
        <w:t>bl</w:t>
      </w:r>
      <w:r>
        <w:rPr>
          <w:rFonts w:ascii="Arial" w:eastAsia="Arial" w:hAnsi="Arial" w:cs="Arial"/>
          <w:i/>
          <w:sz w:val="22"/>
          <w:szCs w:val="22"/>
        </w:rPr>
        <w:t>e l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ns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ard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are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x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ernal 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urces.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f you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ve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q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t a p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ar sof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 packa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, 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se con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t yo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 xml:space="preserve">r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di</w:t>
      </w:r>
      <w:r>
        <w:rPr>
          <w:rFonts w:ascii="Arial" w:eastAsia="Arial" w:hAnsi="Arial" w:cs="Arial"/>
          <w:i/>
          <w:sz w:val="22"/>
          <w:szCs w:val="22"/>
        </w:rPr>
        <w:t>ate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2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5265B6" w:rsidRDefault="005265B6">
      <w:pPr>
        <w:spacing w:before="9" w:line="100" w:lineRule="exact"/>
        <w:rPr>
          <w:sz w:val="11"/>
          <w:szCs w:val="11"/>
        </w:rPr>
      </w:pPr>
    </w:p>
    <w:p w:rsidR="005265B6" w:rsidRDefault="005265B6">
      <w:pPr>
        <w:spacing w:line="200" w:lineRule="exact"/>
      </w:pPr>
    </w:p>
    <w:p w:rsidR="005265B6" w:rsidRDefault="002E503C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</w:t>
      </w:r>
    </w:p>
    <w:p w:rsidR="005265B6" w:rsidRDefault="002E503C">
      <w:pPr>
        <w:spacing w:before="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oad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-step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ss:</w:t>
      </w:r>
      <w:r>
        <w:rPr>
          <w:rFonts w:ascii="Calibri" w:eastAsia="Calibri" w:hAnsi="Calibri" w:cs="Calibri"/>
          <w:b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use 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me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th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l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</w:p>
    <w:p w:rsidR="005265B6" w:rsidRDefault="002E503C">
      <w:pPr>
        <w:ind w:left="820" w:right="443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tH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color w:val="0000FF"/>
          <w:spacing w:val="-46"/>
          <w:sz w:val="22"/>
          <w:szCs w:val="22"/>
        </w:rPr>
        <w:t xml:space="preserve"> </w:t>
      </w:r>
      <w:hyperlink r:id="rId9"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h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tt</w:t>
        </w:r>
        <w:r>
          <w:rPr>
            <w:rFonts w:ascii="Calibri" w:eastAsia="Calibri" w:hAnsi="Calibri" w:cs="Calibri"/>
            <w:b/>
            <w:color w:val="0000FF"/>
            <w:spacing w:val="-3"/>
            <w:sz w:val="22"/>
            <w:szCs w:val="22"/>
            <w:u w:val="single" w:color="0000FF"/>
          </w:rPr>
          <w:t>p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s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: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/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/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g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t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hub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.c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b/>
            <w:color w:val="0000FF"/>
            <w:spacing w:val="-2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/l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b/>
            <w:color w:val="0000FF"/>
            <w:spacing w:val="-2"/>
            <w:sz w:val="22"/>
            <w:szCs w:val="22"/>
            <w:u w:val="single" w:color="0000FF"/>
          </w:rPr>
          <w:t>g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n</w:t>
        </w:r>
      </w:hyperlink>
      <w:r>
        <w:rPr>
          <w:rFonts w:ascii="Calibri" w:eastAsia="Calibri" w:hAnsi="Calibri" w:cs="Calibri"/>
          <w:b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na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me 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ss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0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ov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mail</w:t>
      </w:r>
      <w:r>
        <w:rPr>
          <w:rFonts w:ascii="Calibri" w:eastAsia="Calibri" w:hAnsi="Calibri" w:cs="Calibri"/>
          <w:b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0000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color w:val="00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te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:rsidR="005265B6" w:rsidRDefault="002E503C">
      <w:pPr>
        <w:ind w:left="820" w:right="119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to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b,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ste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oa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Z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P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sz w:val="22"/>
          <w:szCs w:val="22"/>
        </w:rPr>
        <w:t>e.</w:t>
      </w:r>
    </w:p>
    <w:p w:rsidR="005265B6" w:rsidRDefault="006012EE">
      <w:pPr>
        <w:spacing w:line="260" w:lineRule="exact"/>
        <w:ind w:left="820"/>
        <w:rPr>
          <w:rFonts w:ascii="Calibri" w:eastAsia="Calibri" w:hAnsi="Calibri" w:cs="Calibri"/>
          <w:sz w:val="22"/>
          <w:szCs w:val="22"/>
        </w:rPr>
      </w:pPr>
      <w:hyperlink r:id="rId10"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h</w:t>
        </w:r>
        <w:r w:rsidR="002E503C"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ttps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: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/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/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g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i</w:t>
        </w:r>
        <w:r w:rsidR="002E503C"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t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hub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.c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o</w:t>
        </w:r>
        <w:r w:rsidR="002E503C">
          <w:rPr>
            <w:rFonts w:ascii="Calibri" w:eastAsia="Calibri" w:hAnsi="Calibri" w:cs="Calibri"/>
            <w:b/>
            <w:color w:val="0000FF"/>
            <w:spacing w:val="-2"/>
            <w:sz w:val="22"/>
            <w:szCs w:val="22"/>
            <w:u w:val="single" w:color="0000FF"/>
          </w:rPr>
          <w:t>m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/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c</w:t>
        </w:r>
        <w:r w:rsidR="002E503C">
          <w:rPr>
            <w:rFonts w:ascii="Calibri" w:eastAsia="Calibri" w:hAnsi="Calibri" w:cs="Calibri"/>
            <w:b/>
            <w:color w:val="0000FF"/>
            <w:spacing w:val="2"/>
            <w:sz w:val="22"/>
            <w:szCs w:val="22"/>
            <w:u w:val="single" w:color="0000FF"/>
          </w:rPr>
          <w:t>1</w:t>
        </w:r>
        <w:r w:rsidR="002E503C"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-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da</w:t>
        </w:r>
        <w:r w:rsidR="002E503C">
          <w:rPr>
            <w:rFonts w:ascii="Calibri" w:eastAsia="Calibri" w:hAnsi="Calibri" w:cs="Calibri"/>
            <w:b/>
            <w:color w:val="0000FF"/>
            <w:spacing w:val="-2"/>
            <w:sz w:val="22"/>
            <w:szCs w:val="22"/>
            <w:u w:val="single" w:color="0000FF"/>
          </w:rPr>
          <w:t>t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a</w:t>
        </w:r>
        <w:r w:rsidR="002E503C"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-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ana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ly</w:t>
        </w:r>
        <w:r w:rsidR="002E503C"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t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i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c</w:t>
        </w:r>
        <w:r w:rsidR="002E503C"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s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/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da</w:t>
        </w:r>
        <w:r w:rsidR="002E503C"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ta</w:t>
        </w:r>
        <w:r w:rsidR="002E503C">
          <w:rPr>
            <w:rFonts w:ascii="Calibri" w:eastAsia="Calibri" w:hAnsi="Calibri" w:cs="Calibri"/>
            <w:b/>
            <w:color w:val="0000FF"/>
            <w:spacing w:val="-3"/>
            <w:sz w:val="22"/>
            <w:szCs w:val="22"/>
            <w:u w:val="single" w:color="0000FF"/>
          </w:rPr>
          <w:t>-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c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ha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ll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en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g</w:t>
        </w:r>
        <w:r w:rsidR="002E503C">
          <w:rPr>
            <w:rFonts w:ascii="Calibri" w:eastAsia="Calibri" w:hAnsi="Calibri" w:cs="Calibri"/>
            <w:b/>
            <w:color w:val="0000FF"/>
            <w:spacing w:val="-2"/>
            <w:sz w:val="22"/>
            <w:szCs w:val="22"/>
            <w:u w:val="single" w:color="0000FF"/>
          </w:rPr>
          <w:t>e</w:t>
        </w:r>
        <w:r w:rsidR="002E503C"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-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da</w:t>
        </w:r>
        <w:r w:rsidR="002E503C"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t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a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/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a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rc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hi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v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e/</w:t>
        </w:r>
        <w:r w:rsidR="002E503C"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maste</w:t>
        </w:r>
        <w:r w:rsidR="002E503C">
          <w:rPr>
            <w:rFonts w:ascii="Calibri" w:eastAsia="Calibri" w:hAnsi="Calibri" w:cs="Calibri"/>
            <w:b/>
            <w:color w:val="0000FF"/>
            <w:spacing w:val="-2"/>
            <w:sz w:val="22"/>
            <w:szCs w:val="22"/>
            <w:u w:val="single" w:color="0000FF"/>
          </w:rPr>
          <w:t>r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.</w:t>
        </w:r>
        <w:r w:rsidR="002E503C"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z</w:t>
        </w:r>
        <w:r w:rsidR="002E503C"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i</w:t>
        </w:r>
        <w:r w:rsidR="002E503C"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p</w:t>
        </w:r>
      </w:hyperlink>
    </w:p>
    <w:p w:rsidR="005265B6" w:rsidRDefault="005265B6">
      <w:pPr>
        <w:spacing w:before="14" w:line="240" w:lineRule="exact"/>
        <w:rPr>
          <w:sz w:val="24"/>
          <w:szCs w:val="24"/>
        </w:rPr>
      </w:pPr>
    </w:p>
    <w:p w:rsidR="005265B6" w:rsidRDefault="002E503C">
      <w:pPr>
        <w:spacing w:before="16"/>
        <w:ind w:left="100" w:right="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Z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ada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 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h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user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me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b/>
          <w:sz w:val="22"/>
          <w:szCs w:val="22"/>
        </w:rPr>
        <w:t>t.</w:t>
      </w:r>
    </w:p>
    <w:p w:rsidR="005265B6" w:rsidRDefault="005265B6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5041"/>
      </w:tblGrid>
      <w:tr w:rsidR="005265B6">
        <w:trPr>
          <w:trHeight w:hRule="exact" w:val="252"/>
        </w:trPr>
        <w:tc>
          <w:tcPr>
            <w:tcW w:w="3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rce</w:t>
            </w:r>
          </w:p>
        </w:tc>
        <w:tc>
          <w:tcPr>
            <w:tcW w:w="5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ou s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ee</w:t>
            </w:r>
          </w:p>
        </w:tc>
      </w:tr>
      <w:tr w:rsidR="005265B6">
        <w:trPr>
          <w:trHeight w:hRule="exact" w:val="269"/>
        </w:trPr>
        <w:tc>
          <w:tcPr>
            <w:tcW w:w="3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before="1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cume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</w:p>
        </w:tc>
        <w:tc>
          <w:tcPr>
            <w:tcW w:w="5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before="1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 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e.docx</w:t>
            </w:r>
          </w:p>
        </w:tc>
      </w:tr>
      <w:tr w:rsidR="005265B6">
        <w:trPr>
          <w:trHeight w:hRule="exact" w:val="262"/>
        </w:trPr>
        <w:tc>
          <w:tcPr>
            <w:tcW w:w="3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cal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5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ata_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ations.h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</w:p>
        </w:tc>
      </w:tr>
      <w:tr w:rsidR="005265B6">
        <w:trPr>
          <w:trHeight w:hRule="exact" w:val="586"/>
        </w:trPr>
        <w:tc>
          <w:tcPr>
            <w:tcW w:w="3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 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5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6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40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_to_2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position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a.</w:t>
            </w:r>
            <w:r>
              <w:rPr>
                <w:rFonts w:ascii="Arial" w:eastAsia="Arial" w:hAnsi="Arial" w:cs="Arial"/>
                <w:spacing w:val="-2"/>
                <w:position w:val="-1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p</w:t>
            </w:r>
          </w:p>
          <w:p w:rsidR="005265B6" w:rsidRDefault="002E503C">
            <w:pPr>
              <w:spacing w:line="26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_to_2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nstit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s_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</w:p>
        </w:tc>
      </w:tr>
      <w:tr w:rsidR="005265B6">
        <w:trPr>
          <w:trHeight w:hRule="exact" w:val="264"/>
        </w:trPr>
        <w:tc>
          <w:tcPr>
            <w:tcW w:w="3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al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etad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5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ata_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all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etadata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tm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</w:p>
        </w:tc>
      </w:tr>
      <w:tr w:rsidR="005265B6">
        <w:trPr>
          <w:trHeight w:hRule="exact" w:val="262"/>
        </w:trPr>
        <w:tc>
          <w:tcPr>
            <w:tcW w:w="3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pti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etada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50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 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</w:tr>
    </w:tbl>
    <w:p w:rsidR="005265B6" w:rsidRDefault="005265B6">
      <w:pPr>
        <w:spacing w:before="15" w:line="200" w:lineRule="exact"/>
      </w:pPr>
    </w:p>
    <w:p w:rsidR="005265B6" w:rsidRDefault="002E503C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Tools</w:t>
      </w:r>
    </w:p>
    <w:p w:rsidR="005265B6" w:rsidRDefault="002E503C">
      <w:pPr>
        <w:spacing w:before="2"/>
        <w:ind w:left="100" w:right="1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, spreads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 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ost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es.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use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,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ecru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u’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e),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 se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</w:t>
      </w:r>
    </w:p>
    <w:p w:rsidR="005265B6" w:rsidRDefault="005265B6">
      <w:pPr>
        <w:spacing w:before="10" w:line="100" w:lineRule="exact"/>
        <w:rPr>
          <w:sz w:val="11"/>
          <w:szCs w:val="11"/>
        </w:rPr>
      </w:pPr>
    </w:p>
    <w:p w:rsidR="005265B6" w:rsidRDefault="005265B6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4225"/>
      </w:tblGrid>
      <w:tr w:rsidR="005265B6">
        <w:trPr>
          <w:trHeight w:hRule="exact" w:val="252"/>
        </w:trPr>
        <w:tc>
          <w:tcPr>
            <w:tcW w:w="44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rm e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</w:t>
            </w:r>
          </w:p>
        </w:tc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5265B6" w:rsidRDefault="002E503C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otable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es</w:t>
            </w:r>
          </w:p>
        </w:tc>
      </w:tr>
      <w:tr w:rsidR="005265B6">
        <w:trPr>
          <w:trHeight w:hRule="exact" w:val="269"/>
        </w:trPr>
        <w:tc>
          <w:tcPr>
            <w:tcW w:w="44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before="4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 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uti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before="4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notebo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, panda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atp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otl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b,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eh</w:t>
            </w:r>
          </w:p>
        </w:tc>
      </w:tr>
      <w:tr w:rsidR="005265B6">
        <w:trPr>
          <w:trHeight w:hRule="exact" w:val="265"/>
        </w:trPr>
        <w:tc>
          <w:tcPr>
            <w:tcW w:w="44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</w:tc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, g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ot</w:t>
            </w:r>
          </w:p>
        </w:tc>
      </w:tr>
      <w:tr w:rsidR="005265B6">
        <w:trPr>
          <w:trHeight w:hRule="exact" w:val="262"/>
        </w:trPr>
        <w:tc>
          <w:tcPr>
            <w:tcW w:w="44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pt</w:t>
            </w:r>
          </w:p>
        </w:tc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3,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d3,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5265B6">
        <w:trPr>
          <w:trHeight w:hRule="exact" w:val="264"/>
        </w:trPr>
        <w:tc>
          <w:tcPr>
            <w:tcW w:w="44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hi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</w:p>
        </w:tc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vy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</w:tr>
      <w:tr w:rsidR="005265B6">
        <w:trPr>
          <w:trHeight w:hRule="exact" w:val="262"/>
        </w:trPr>
        <w:tc>
          <w:tcPr>
            <w:tcW w:w="863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65B6" w:rsidRDefault="002E503C">
            <w:pPr>
              <w:spacing w:before="2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Ot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h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ch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ou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are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</w:p>
        </w:tc>
      </w:tr>
    </w:tbl>
    <w:p w:rsidR="005265B6" w:rsidRDefault="005265B6">
      <w:pPr>
        <w:sectPr w:rsidR="005265B6">
          <w:pgSz w:w="12240" w:h="15840"/>
          <w:pgMar w:top="1380" w:right="1340" w:bottom="280" w:left="1340" w:header="0" w:footer="745" w:gutter="0"/>
          <w:cols w:space="720"/>
        </w:sectPr>
      </w:pPr>
    </w:p>
    <w:p w:rsidR="005265B6" w:rsidRDefault="005265B6">
      <w:pPr>
        <w:spacing w:before="9" w:line="140" w:lineRule="exact"/>
        <w:rPr>
          <w:sz w:val="15"/>
          <w:szCs w:val="15"/>
        </w:rPr>
      </w:pPr>
      <w:bookmarkStart w:id="0" w:name="_GoBack"/>
      <w:bookmarkEnd w:id="0"/>
    </w:p>
    <w:p w:rsidR="005265B6" w:rsidRDefault="005265B6">
      <w:pPr>
        <w:spacing w:line="200" w:lineRule="exact"/>
      </w:pPr>
    </w:p>
    <w:p w:rsidR="005265B6" w:rsidRDefault="005265B6">
      <w:pPr>
        <w:spacing w:line="200" w:lineRule="exact"/>
      </w:pPr>
    </w:p>
    <w:p w:rsidR="005265B6" w:rsidRDefault="005265B6">
      <w:pPr>
        <w:spacing w:line="240" w:lineRule="exact"/>
        <w:ind w:left="100"/>
        <w:rPr>
          <w:rFonts w:ascii="Arial" w:eastAsia="Arial" w:hAnsi="Arial" w:cs="Arial"/>
          <w:sz w:val="22"/>
          <w:szCs w:val="22"/>
        </w:rPr>
      </w:pPr>
    </w:p>
    <w:sectPr w:rsidR="005265B6">
      <w:pgSz w:w="12240" w:h="15840"/>
      <w:pgMar w:top="1480" w:right="1500" w:bottom="280" w:left="1340" w:header="0" w:footer="7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2EE" w:rsidRDefault="006012EE">
      <w:r>
        <w:separator/>
      </w:r>
    </w:p>
  </w:endnote>
  <w:endnote w:type="continuationSeparator" w:id="0">
    <w:p w:rsidR="006012EE" w:rsidRDefault="0060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5B6" w:rsidRDefault="006012E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3.75pt;width:121.3pt;height:13.05pt;z-index:-251658752;mso-position-horizontal-relative:page;mso-position-vertical-relative:page" filled="f" stroked="f">
          <v:textbox inset="0,0,0,0">
            <w:txbxContent>
              <w:p w:rsidR="005265B6" w:rsidRDefault="002E503C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22"/>
                    <w:szCs w:val="22"/>
                  </w:rPr>
                  <w:t>pi</w:t>
                </w:r>
                <w:r>
                  <w:rPr>
                    <w:rFonts w:ascii="Arial" w:eastAsia="Arial" w:hAnsi="Arial" w:cs="Arial"/>
                    <w:spacing w:val="1"/>
                    <w:sz w:val="22"/>
                    <w:szCs w:val="22"/>
                  </w:rPr>
                  <w:t>t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 xml:space="preserve">al </w:t>
                </w:r>
                <w:r>
                  <w:rPr>
                    <w:rFonts w:ascii="Arial" w:eastAsia="Arial" w:hAnsi="Arial" w:cs="Arial"/>
                    <w:spacing w:val="1"/>
                    <w:sz w:val="22"/>
                    <w:szCs w:val="22"/>
                  </w:rPr>
                  <w:t>O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ne</w:t>
                </w:r>
                <w:r>
                  <w:rPr>
                    <w:rFonts w:ascii="Arial" w:eastAsia="Arial" w:hAnsi="Arial" w:cs="Arial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o</w:t>
                </w:r>
                <w:r>
                  <w:rPr>
                    <w:rFonts w:ascii="Arial" w:eastAsia="Arial" w:hAnsi="Arial" w:cs="Arial"/>
                    <w:spacing w:val="-3"/>
                    <w:sz w:val="22"/>
                    <w:szCs w:val="22"/>
                  </w:rPr>
                  <w:t>n</w:t>
                </w:r>
                <w:r>
                  <w:rPr>
                    <w:rFonts w:ascii="Arial" w:eastAsia="Arial" w:hAnsi="Arial" w:cs="Arial"/>
                    <w:spacing w:val="3"/>
                    <w:sz w:val="22"/>
                    <w:szCs w:val="22"/>
                  </w:rPr>
                  <w:t>f</w:t>
                </w:r>
                <w:r>
                  <w:rPr>
                    <w:rFonts w:ascii="Arial" w:eastAsia="Arial" w:hAnsi="Arial" w:cs="Arial"/>
                    <w:spacing w:val="-1"/>
                    <w:sz w:val="22"/>
                    <w:szCs w:val="22"/>
                  </w:rPr>
                  <w:t>i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22"/>
                    <w:szCs w:val="22"/>
                  </w:rPr>
                  <w:t>e</w:t>
                </w:r>
                <w:r>
                  <w:rPr>
                    <w:rFonts w:ascii="Arial" w:eastAsia="Arial" w:hAnsi="Arial" w:cs="Arial"/>
                    <w:spacing w:val="-3"/>
                    <w:sz w:val="22"/>
                    <w:szCs w:val="22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2"/>
                    <w:szCs w:val="22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22"/>
                    <w:szCs w:val="22"/>
                  </w:rPr>
                  <w:t>i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2EE" w:rsidRDefault="006012EE">
      <w:r>
        <w:separator/>
      </w:r>
    </w:p>
  </w:footnote>
  <w:footnote w:type="continuationSeparator" w:id="0">
    <w:p w:rsidR="006012EE" w:rsidRDefault="0060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722CF"/>
    <w:multiLevelType w:val="multilevel"/>
    <w:tmpl w:val="115416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B6"/>
    <w:rsid w:val="0006795D"/>
    <w:rsid w:val="002E503C"/>
    <w:rsid w:val="003A2546"/>
    <w:rsid w:val="003C7C9A"/>
    <w:rsid w:val="005265B6"/>
    <w:rsid w:val="006012EE"/>
    <w:rsid w:val="009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2D41FC"/>
  <w15:docId w15:val="{9EFF0F66-505D-4C32-A5A3-B62E5E94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fiec.gov/hmda/history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1-data-analytics/data-challenge-data/archive/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vattikuti</dc:creator>
  <cp:lastModifiedBy>yashwanth vattikuti</cp:lastModifiedBy>
  <cp:revision>4</cp:revision>
  <dcterms:created xsi:type="dcterms:W3CDTF">2017-05-02T09:46:00Z</dcterms:created>
  <dcterms:modified xsi:type="dcterms:W3CDTF">2017-05-10T16:23:00Z</dcterms:modified>
</cp:coreProperties>
</file>